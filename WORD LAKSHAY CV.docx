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targetscreensize="800,600">
      <v:fill r:id="rId3" o:title="" color2="black" type="frame"/>
    </v:background>
  </w:background>
  <w:body>
    <w:p w:rsidR="00D8578B" w:rsidRDefault="00D8578B">
      <w:pPr>
        <w:spacing w:after="283"/>
        <w:jc w:val="center"/>
      </w:pPr>
    </w:p>
    <w:p w:rsidR="005B3446" w:rsidRDefault="00951B00">
      <w:pPr>
        <w:jc w:val="center"/>
        <w:rPr>
          <w:rFonts w:ascii="Verdana" w:hAnsi="Verdana" w:cs="Verdana"/>
          <w:color w:val="000000"/>
          <w:sz w:val="52"/>
          <w:szCs w:val="52"/>
        </w:rPr>
      </w:pPr>
      <w:r>
        <w:rPr>
          <w:rFonts w:ascii="Verdana" w:hAnsi="Verdana" w:cs="Verdana"/>
          <w:color w:val="000000"/>
          <w:sz w:val="52"/>
          <w:szCs w:val="52"/>
        </w:rPr>
        <w:t>LAKSHAY MEHTA</w:t>
      </w:r>
    </w:p>
    <w:p w:rsidR="00D8578B" w:rsidRPr="00951B00" w:rsidRDefault="00D8578B">
      <w:pPr>
        <w:jc w:val="center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Address:</w:t>
      </w:r>
      <w:r>
        <w:rPr>
          <w:rFonts w:ascii="Verdana" w:hAnsi="Verdana" w:cs="Verdana"/>
          <w:sz w:val="22"/>
          <w:szCs w:val="22"/>
        </w:rPr>
        <w:t xml:space="preserve"> </w:t>
      </w:r>
      <w:r w:rsidR="00951B00">
        <w:rPr>
          <w:rFonts w:ascii="Verdana" w:hAnsi="Verdana" w:cs="Verdana"/>
          <w:sz w:val="22"/>
          <w:szCs w:val="22"/>
        </w:rPr>
        <w:t>HOUSE NO. 9 GREEN VILLAS AMRITSAR PUNJAB 143001</w:t>
      </w:r>
    </w:p>
    <w:p w:rsidR="00D8578B" w:rsidRDefault="00D8578B">
      <w:pPr>
        <w:jc w:val="center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Phone:</w:t>
      </w:r>
      <w:r>
        <w:rPr>
          <w:rFonts w:ascii="Verdana" w:hAnsi="Verdana" w:cs="Verdana"/>
          <w:sz w:val="22"/>
          <w:szCs w:val="22"/>
        </w:rPr>
        <w:t xml:space="preserve"> +</w:t>
      </w:r>
      <w:r w:rsidR="00951B00">
        <w:rPr>
          <w:rFonts w:ascii="Verdana" w:hAnsi="Verdana" w:cs="Verdana"/>
          <w:sz w:val="22"/>
          <w:szCs w:val="22"/>
        </w:rPr>
        <w:t>918968354384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:rsidR="00D8578B" w:rsidRPr="00951B00" w:rsidRDefault="00D8578B">
      <w:pPr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sz w:val="22"/>
          <w:szCs w:val="22"/>
        </w:rPr>
        <w:t>Email:</w:t>
      </w:r>
      <w:r>
        <w:rPr>
          <w:rFonts w:ascii="Verdana" w:hAnsi="Verdana" w:cs="Verdana"/>
          <w:sz w:val="22"/>
          <w:szCs w:val="22"/>
        </w:rPr>
        <w:t xml:space="preserve"> </w:t>
      </w:r>
      <w:r w:rsidR="00951B00">
        <w:rPr>
          <w:rFonts w:ascii="Verdana" w:hAnsi="Verdana" w:cs="Verdana"/>
          <w:sz w:val="22"/>
          <w:szCs w:val="22"/>
        </w:rPr>
        <w:t>lakshaymehta1999@icloud.com</w:t>
      </w:r>
    </w:p>
    <w:p w:rsidR="00D8578B" w:rsidRDefault="00D8578B">
      <w:pPr>
        <w:pStyle w:val="Liniapozioma"/>
        <w:spacing w:before="283"/>
        <w:rPr>
          <w:rFonts w:ascii="Verdana" w:hAnsi="Verdana" w:cs="Verdana"/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8"/>
        <w:gridCol w:w="7152"/>
      </w:tblGrid>
      <w:tr w:rsidR="00D8578B"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D8578B" w:rsidRDefault="00D8578B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OBJECTIVE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7152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D8578B" w:rsidRPr="00951B00" w:rsidRDefault="0062710C" w:rsidP="00951B00">
            <w:pPr>
              <w:pStyle w:val="Zawartotabeli"/>
            </w:pPr>
            <w:r>
              <w:rPr>
                <w:rFonts w:ascii="Verdana" w:hAnsi="Verdana" w:cs="Verdana"/>
                <w:sz w:val="22"/>
                <w:szCs w:val="22"/>
              </w:rPr>
              <w:t>Commence Entrepreneurship at</w:t>
            </w:r>
            <w:r w:rsidR="00951B00">
              <w:rPr>
                <w:rFonts w:ascii="Verdana" w:hAnsi="Verdana" w:cs="Verdana"/>
                <w:sz w:val="22"/>
                <w:szCs w:val="22"/>
              </w:rPr>
              <w:t xml:space="preserve"> LOVELY PROFESSIONAL UNIVERSITY </w:t>
            </w:r>
          </w:p>
        </w:tc>
      </w:tr>
    </w:tbl>
    <w:p w:rsidR="00D8578B" w:rsidRDefault="00D8578B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8"/>
        <w:gridCol w:w="7232"/>
      </w:tblGrid>
      <w:tr w:rsidR="00D8578B" w:rsidTr="00951B00"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D8578B" w:rsidRDefault="00D8578B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WORK</w:t>
            </w:r>
          </w:p>
          <w:p w:rsidR="00D8578B" w:rsidRDefault="00D8578B">
            <w:pPr>
              <w:pStyle w:val="Zawartotabeli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7232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D8578B" w:rsidRDefault="00D8578B">
            <w:pPr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 </w:t>
            </w:r>
          </w:p>
          <w:p w:rsidR="00D8578B" w:rsidRDefault="00951B00">
            <w:pPr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  <w:t>FRESHER</w:t>
            </w:r>
          </w:p>
          <w:p w:rsidR="00951B00" w:rsidRDefault="00951B00" w:rsidP="00951B00"/>
          <w:p w:rsidR="00D8578B" w:rsidRDefault="00D8578B" w:rsidP="00951B00">
            <w:pPr>
              <w:autoSpaceDE w:val="0"/>
              <w:ind w:left="720"/>
            </w:pPr>
          </w:p>
        </w:tc>
      </w:tr>
    </w:tbl>
    <w:p w:rsidR="00D8578B" w:rsidRDefault="00D8578B">
      <w:pPr>
        <w:pStyle w:val="Liniapozioma"/>
        <w:spacing w:before="283"/>
        <w:rPr>
          <w:rFonts w:ascii="Verdana" w:hAnsi="Verdana" w:cs="Verdana"/>
        </w:rPr>
      </w:pPr>
    </w:p>
    <w:p w:rsidR="00D8578B" w:rsidRPr="0062710C" w:rsidRDefault="0062710C" w:rsidP="00D8578B">
      <w:pPr>
        <w:pStyle w:val="BodyText"/>
        <w:rPr>
          <w:b/>
          <w:sz w:val="28"/>
          <w:szCs w:val="28"/>
        </w:rPr>
      </w:pPr>
      <w:r w:rsidRPr="0062710C">
        <w:rPr>
          <w:b/>
          <w:sz w:val="28"/>
          <w:szCs w:val="28"/>
        </w:rPr>
        <w:t xml:space="preserve">EDUCATION </w:t>
      </w:r>
    </w:p>
    <w:p w:rsidR="00D8578B" w:rsidRDefault="00D8578B" w:rsidP="00D8578B">
      <w:pPr>
        <w:pStyle w:val="BodyText"/>
      </w:pPr>
    </w:p>
    <w:tbl>
      <w:tblPr>
        <w:tblW w:w="10161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97"/>
        <w:gridCol w:w="2127"/>
        <w:gridCol w:w="2693"/>
        <w:gridCol w:w="1559"/>
        <w:gridCol w:w="1985"/>
      </w:tblGrid>
      <w:tr w:rsidR="00D8578B" w:rsidRPr="008708AA" w:rsidTr="0062710C">
        <w:trPr>
          <w:trHeight w:val="1232"/>
        </w:trPr>
        <w:tc>
          <w:tcPr>
            <w:tcW w:w="1797" w:type="dxa"/>
            <w:shd w:val="clear" w:color="auto" w:fill="auto"/>
          </w:tcPr>
          <w:p w:rsidR="00D8578B" w:rsidRPr="009A6399" w:rsidRDefault="00D8578B" w:rsidP="00D8578B">
            <w:pPr>
              <w:jc w:val="center"/>
              <w:rPr>
                <w:b/>
                <w:i/>
                <w:iCs/>
                <w:sz w:val="28"/>
                <w:szCs w:val="28"/>
                <w:lang w:val="en-GB"/>
              </w:rPr>
            </w:pPr>
            <w:r w:rsidRPr="009A6399">
              <w:rPr>
                <w:b/>
                <w:i/>
                <w:iCs/>
                <w:sz w:val="28"/>
                <w:szCs w:val="28"/>
                <w:lang w:val="en-GB"/>
              </w:rPr>
              <w:t>Qualification</w:t>
            </w:r>
          </w:p>
        </w:tc>
        <w:tc>
          <w:tcPr>
            <w:tcW w:w="2127" w:type="dxa"/>
            <w:shd w:val="clear" w:color="auto" w:fill="auto"/>
          </w:tcPr>
          <w:p w:rsidR="00D8578B" w:rsidRPr="009A6399" w:rsidRDefault="00D8578B" w:rsidP="00D8578B">
            <w:pPr>
              <w:jc w:val="center"/>
              <w:rPr>
                <w:b/>
                <w:i/>
                <w:iCs/>
                <w:sz w:val="28"/>
                <w:szCs w:val="28"/>
                <w:lang w:val="en-GB"/>
              </w:rPr>
            </w:pPr>
            <w:r w:rsidRPr="009A6399">
              <w:rPr>
                <w:b/>
                <w:i/>
                <w:iCs/>
                <w:sz w:val="28"/>
                <w:szCs w:val="28"/>
                <w:lang w:val="en-GB"/>
              </w:rPr>
              <w:t>Specialisation or Subjects</w:t>
            </w:r>
          </w:p>
        </w:tc>
        <w:tc>
          <w:tcPr>
            <w:tcW w:w="2693" w:type="dxa"/>
            <w:shd w:val="clear" w:color="auto" w:fill="auto"/>
          </w:tcPr>
          <w:p w:rsidR="00D8578B" w:rsidRPr="009A6399" w:rsidRDefault="00D8578B" w:rsidP="00D8578B">
            <w:pPr>
              <w:jc w:val="center"/>
              <w:rPr>
                <w:b/>
                <w:i/>
                <w:iCs/>
                <w:sz w:val="28"/>
                <w:szCs w:val="28"/>
                <w:lang w:val="en-GB"/>
              </w:rPr>
            </w:pPr>
            <w:r w:rsidRPr="009A6399">
              <w:rPr>
                <w:b/>
                <w:i/>
                <w:iCs/>
                <w:sz w:val="28"/>
                <w:szCs w:val="28"/>
                <w:lang w:val="en-GB"/>
              </w:rPr>
              <w:t>School / College / University / Institute &amp; Board</w:t>
            </w:r>
          </w:p>
        </w:tc>
        <w:tc>
          <w:tcPr>
            <w:tcW w:w="1559" w:type="dxa"/>
          </w:tcPr>
          <w:p w:rsidR="00D8578B" w:rsidRPr="009A6399" w:rsidRDefault="00D8578B" w:rsidP="00D8578B">
            <w:pPr>
              <w:jc w:val="center"/>
              <w:rPr>
                <w:b/>
                <w:i/>
                <w:iCs/>
                <w:sz w:val="28"/>
                <w:szCs w:val="28"/>
                <w:lang w:val="en-GB"/>
              </w:rPr>
            </w:pPr>
            <w:r w:rsidRPr="009A6399">
              <w:rPr>
                <w:b/>
                <w:i/>
                <w:iCs/>
                <w:sz w:val="28"/>
                <w:szCs w:val="28"/>
                <w:lang w:val="en-GB"/>
              </w:rPr>
              <w:t>Year of Passing</w:t>
            </w:r>
          </w:p>
        </w:tc>
        <w:tc>
          <w:tcPr>
            <w:tcW w:w="1985" w:type="dxa"/>
            <w:shd w:val="clear" w:color="auto" w:fill="auto"/>
          </w:tcPr>
          <w:p w:rsidR="00D8578B" w:rsidRPr="009A6399" w:rsidRDefault="00D8578B" w:rsidP="00D8578B">
            <w:pPr>
              <w:jc w:val="center"/>
              <w:rPr>
                <w:b/>
                <w:i/>
                <w:iCs/>
                <w:sz w:val="28"/>
                <w:szCs w:val="28"/>
                <w:lang w:val="en-GB"/>
              </w:rPr>
            </w:pPr>
            <w:r w:rsidRPr="009A6399">
              <w:rPr>
                <w:b/>
                <w:i/>
                <w:iCs/>
                <w:sz w:val="28"/>
                <w:szCs w:val="28"/>
                <w:lang w:val="en-GB"/>
              </w:rPr>
              <w:t>Total marks % / CGPA</w:t>
            </w:r>
          </w:p>
        </w:tc>
      </w:tr>
      <w:tr w:rsidR="00D8578B" w:rsidRPr="008708AA" w:rsidTr="0062710C">
        <w:trPr>
          <w:trHeight w:val="1412"/>
        </w:trPr>
        <w:tc>
          <w:tcPr>
            <w:tcW w:w="1797" w:type="dxa"/>
            <w:shd w:val="clear" w:color="auto" w:fill="auto"/>
          </w:tcPr>
          <w:p w:rsidR="0062710C" w:rsidRDefault="0062710C" w:rsidP="00D8578B">
            <w:pPr>
              <w:rPr>
                <w:sz w:val="28"/>
                <w:szCs w:val="28"/>
                <w:lang w:val="en-GB"/>
              </w:rPr>
            </w:pPr>
          </w:p>
          <w:p w:rsidR="00D8578B" w:rsidRPr="009A6399" w:rsidRDefault="00D8578B" w:rsidP="00D8578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BACHLEOR </w:t>
            </w:r>
          </w:p>
        </w:tc>
        <w:tc>
          <w:tcPr>
            <w:tcW w:w="2127" w:type="dxa"/>
            <w:shd w:val="clear" w:color="auto" w:fill="auto"/>
          </w:tcPr>
          <w:p w:rsidR="0062710C" w:rsidRDefault="0062710C" w:rsidP="00D8578B">
            <w:pPr>
              <w:jc w:val="center"/>
              <w:rPr>
                <w:lang w:val="en-GB"/>
              </w:rPr>
            </w:pPr>
          </w:p>
          <w:p w:rsidR="00D8578B" w:rsidRDefault="00D8578B" w:rsidP="00D857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BBA </w:t>
            </w:r>
          </w:p>
          <w:p w:rsidR="00D8578B" w:rsidRDefault="00D8578B" w:rsidP="00D857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(FIRST YEAR COMPLETED)</w:t>
            </w:r>
          </w:p>
        </w:tc>
        <w:tc>
          <w:tcPr>
            <w:tcW w:w="2693" w:type="dxa"/>
            <w:shd w:val="clear" w:color="auto" w:fill="auto"/>
          </w:tcPr>
          <w:p w:rsidR="0062710C" w:rsidRDefault="0062710C" w:rsidP="00D8578B">
            <w:pPr>
              <w:jc w:val="center"/>
              <w:rPr>
                <w:lang w:val="en-GB"/>
              </w:rPr>
            </w:pPr>
          </w:p>
          <w:p w:rsidR="00D8578B" w:rsidRDefault="00D8578B" w:rsidP="00D857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LOVELY PROFESSIONAL UNIVERSITY</w:t>
            </w:r>
          </w:p>
        </w:tc>
        <w:tc>
          <w:tcPr>
            <w:tcW w:w="1559" w:type="dxa"/>
          </w:tcPr>
          <w:p w:rsidR="0062710C" w:rsidRDefault="0062710C" w:rsidP="00D8578B">
            <w:pPr>
              <w:jc w:val="center"/>
              <w:rPr>
                <w:lang w:val="en-GB"/>
              </w:rPr>
            </w:pPr>
          </w:p>
          <w:p w:rsidR="00D8578B" w:rsidRDefault="00D8578B" w:rsidP="00D857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2019</w:t>
            </w:r>
          </w:p>
        </w:tc>
        <w:tc>
          <w:tcPr>
            <w:tcW w:w="1985" w:type="dxa"/>
            <w:shd w:val="clear" w:color="auto" w:fill="auto"/>
          </w:tcPr>
          <w:p w:rsidR="0062710C" w:rsidRDefault="0062710C" w:rsidP="00D8578B">
            <w:pPr>
              <w:jc w:val="center"/>
              <w:rPr>
                <w:lang w:val="en-GB"/>
              </w:rPr>
            </w:pPr>
          </w:p>
          <w:p w:rsidR="00D8578B" w:rsidRDefault="0062710C" w:rsidP="00D857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D8578B" w:rsidRPr="008708AA" w:rsidTr="0062710C">
        <w:trPr>
          <w:trHeight w:val="1205"/>
        </w:trPr>
        <w:tc>
          <w:tcPr>
            <w:tcW w:w="1797" w:type="dxa"/>
            <w:shd w:val="clear" w:color="auto" w:fill="auto"/>
          </w:tcPr>
          <w:p w:rsidR="0062710C" w:rsidRDefault="0062710C" w:rsidP="00D8578B">
            <w:pPr>
              <w:rPr>
                <w:sz w:val="28"/>
                <w:szCs w:val="28"/>
                <w:lang w:val="en-GB"/>
              </w:rPr>
            </w:pPr>
          </w:p>
          <w:p w:rsidR="00D8578B" w:rsidRPr="009A6399" w:rsidRDefault="00D8578B" w:rsidP="00D8578B">
            <w:pPr>
              <w:rPr>
                <w:sz w:val="28"/>
                <w:szCs w:val="28"/>
                <w:lang w:val="en-GB"/>
              </w:rPr>
            </w:pPr>
            <w:r w:rsidRPr="009A6399">
              <w:rPr>
                <w:sz w:val="28"/>
                <w:szCs w:val="28"/>
                <w:lang w:val="en-GB"/>
              </w:rPr>
              <w:t>HSC / 12th</w:t>
            </w:r>
          </w:p>
        </w:tc>
        <w:tc>
          <w:tcPr>
            <w:tcW w:w="2127" w:type="dxa"/>
            <w:shd w:val="clear" w:color="auto" w:fill="auto"/>
          </w:tcPr>
          <w:p w:rsidR="00D8578B" w:rsidRDefault="00D8578B" w:rsidP="00D8578B">
            <w:pPr>
              <w:jc w:val="center"/>
              <w:rPr>
                <w:lang w:val="en-GB"/>
              </w:rPr>
            </w:pPr>
          </w:p>
          <w:p w:rsidR="00D8578B" w:rsidRDefault="00D8578B" w:rsidP="00D857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COMMERCE</w:t>
            </w:r>
          </w:p>
          <w:p w:rsidR="00D8578B" w:rsidRPr="008708AA" w:rsidRDefault="00D8578B" w:rsidP="00D857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(without maths)</w:t>
            </w:r>
          </w:p>
        </w:tc>
        <w:tc>
          <w:tcPr>
            <w:tcW w:w="2693" w:type="dxa"/>
            <w:shd w:val="clear" w:color="auto" w:fill="auto"/>
          </w:tcPr>
          <w:p w:rsidR="00D8578B" w:rsidRDefault="00D8578B" w:rsidP="00D857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  <w:p w:rsidR="00D8578B" w:rsidRDefault="00D8578B" w:rsidP="00D857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CENTRAL BOARD OF SECONDARY EDUCATION</w:t>
            </w:r>
          </w:p>
          <w:p w:rsidR="00D8578B" w:rsidRPr="008708AA" w:rsidRDefault="00D8578B" w:rsidP="00D8578B">
            <w:pPr>
              <w:jc w:val="center"/>
              <w:rPr>
                <w:lang w:val="en-GB"/>
              </w:rPr>
            </w:pPr>
          </w:p>
        </w:tc>
        <w:tc>
          <w:tcPr>
            <w:tcW w:w="1559" w:type="dxa"/>
          </w:tcPr>
          <w:p w:rsidR="00D8578B" w:rsidRDefault="00D8578B" w:rsidP="00D8578B">
            <w:pPr>
              <w:jc w:val="center"/>
              <w:rPr>
                <w:lang w:val="en-GB"/>
              </w:rPr>
            </w:pPr>
          </w:p>
          <w:p w:rsidR="00D8578B" w:rsidRPr="008708AA" w:rsidRDefault="00D8578B" w:rsidP="00D857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2018</w:t>
            </w:r>
          </w:p>
        </w:tc>
        <w:tc>
          <w:tcPr>
            <w:tcW w:w="1985" w:type="dxa"/>
            <w:shd w:val="clear" w:color="auto" w:fill="auto"/>
          </w:tcPr>
          <w:p w:rsidR="00D8578B" w:rsidRDefault="00D8578B" w:rsidP="00D8578B">
            <w:pPr>
              <w:jc w:val="center"/>
              <w:rPr>
                <w:lang w:val="en-GB"/>
              </w:rPr>
            </w:pPr>
          </w:p>
          <w:p w:rsidR="00D8578B" w:rsidRPr="008708AA" w:rsidRDefault="0062710C" w:rsidP="00D857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63%</w:t>
            </w:r>
            <w:r w:rsidR="00D8578B">
              <w:rPr>
                <w:lang w:val="en-GB"/>
              </w:rPr>
              <w:t xml:space="preserve"> </w:t>
            </w:r>
          </w:p>
        </w:tc>
      </w:tr>
      <w:tr w:rsidR="00D8578B" w:rsidRPr="008708AA" w:rsidTr="00D8578B">
        <w:trPr>
          <w:trHeight w:val="1122"/>
        </w:trPr>
        <w:tc>
          <w:tcPr>
            <w:tcW w:w="1797" w:type="dxa"/>
            <w:shd w:val="clear" w:color="auto" w:fill="auto"/>
          </w:tcPr>
          <w:p w:rsidR="0062710C" w:rsidRDefault="0062710C" w:rsidP="00D8578B">
            <w:pPr>
              <w:rPr>
                <w:sz w:val="28"/>
                <w:szCs w:val="28"/>
                <w:lang w:val="en-GB"/>
              </w:rPr>
            </w:pPr>
          </w:p>
          <w:p w:rsidR="00D8578B" w:rsidRPr="009A6399" w:rsidRDefault="00D8578B" w:rsidP="00D8578B">
            <w:pPr>
              <w:rPr>
                <w:sz w:val="28"/>
                <w:szCs w:val="28"/>
                <w:lang w:val="en-GB"/>
              </w:rPr>
            </w:pPr>
            <w:r w:rsidRPr="009A6399">
              <w:rPr>
                <w:sz w:val="28"/>
                <w:szCs w:val="28"/>
                <w:lang w:val="en-GB"/>
              </w:rPr>
              <w:t>SSC / 10</w:t>
            </w:r>
            <w:r w:rsidRPr="009A6399">
              <w:rPr>
                <w:sz w:val="28"/>
                <w:szCs w:val="28"/>
                <w:vertAlign w:val="superscript"/>
                <w:lang w:val="en-GB"/>
              </w:rPr>
              <w:t>th</w:t>
            </w:r>
            <w:r w:rsidRPr="009A6399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</w:tcPr>
          <w:p w:rsidR="00D8578B" w:rsidRDefault="00D8578B" w:rsidP="00D8578B">
            <w:pPr>
              <w:jc w:val="center"/>
              <w:rPr>
                <w:lang w:val="en-GB"/>
              </w:rPr>
            </w:pPr>
          </w:p>
          <w:p w:rsidR="00D8578B" w:rsidRDefault="00D8578B" w:rsidP="00D857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English, Maths, Social science, Science Hindi,</w:t>
            </w:r>
          </w:p>
          <w:p w:rsidR="00D8578B" w:rsidRPr="008708AA" w:rsidRDefault="00D8578B" w:rsidP="00D8578B">
            <w:pPr>
              <w:jc w:val="center"/>
              <w:rPr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D8578B" w:rsidRDefault="00D8578B" w:rsidP="00D857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  <w:p w:rsidR="00D8578B" w:rsidRDefault="00D8578B" w:rsidP="00D857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CENTRAL BOARD OF SECONDARY EDUCATION</w:t>
            </w:r>
          </w:p>
          <w:p w:rsidR="00D8578B" w:rsidRPr="008708AA" w:rsidRDefault="00D8578B" w:rsidP="00D8578B">
            <w:pPr>
              <w:jc w:val="center"/>
              <w:rPr>
                <w:lang w:val="en-GB"/>
              </w:rPr>
            </w:pPr>
          </w:p>
        </w:tc>
        <w:tc>
          <w:tcPr>
            <w:tcW w:w="1559" w:type="dxa"/>
          </w:tcPr>
          <w:p w:rsidR="00D8578B" w:rsidRDefault="00D8578B" w:rsidP="00D8578B">
            <w:pPr>
              <w:jc w:val="center"/>
              <w:rPr>
                <w:lang w:val="en-GB"/>
              </w:rPr>
            </w:pPr>
          </w:p>
          <w:p w:rsidR="00D8578B" w:rsidRPr="008708AA" w:rsidRDefault="00D8578B" w:rsidP="00D857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2016</w:t>
            </w:r>
          </w:p>
        </w:tc>
        <w:tc>
          <w:tcPr>
            <w:tcW w:w="1985" w:type="dxa"/>
            <w:shd w:val="clear" w:color="auto" w:fill="auto"/>
          </w:tcPr>
          <w:p w:rsidR="00D8578B" w:rsidRDefault="00D8578B" w:rsidP="00D8578B">
            <w:pPr>
              <w:jc w:val="center"/>
              <w:rPr>
                <w:lang w:val="en-GB"/>
              </w:rPr>
            </w:pPr>
          </w:p>
          <w:p w:rsidR="00D8578B" w:rsidRPr="008708AA" w:rsidRDefault="0062710C" w:rsidP="00D857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7.8</w:t>
            </w:r>
          </w:p>
        </w:tc>
      </w:tr>
    </w:tbl>
    <w:p w:rsidR="00D8578B" w:rsidRDefault="00D8578B"/>
    <w:p w:rsidR="0062710C" w:rsidRDefault="0062710C"/>
    <w:p w:rsidR="0062710C" w:rsidRDefault="0062710C"/>
    <w:p w:rsidR="0062710C" w:rsidRDefault="0062710C" w:rsidP="0062710C">
      <w:pPr>
        <w:ind w:left="465"/>
        <w:rPr>
          <w:lang w:val="en-GB"/>
        </w:rPr>
      </w:pPr>
      <w:r w:rsidRPr="009A6399">
        <w:rPr>
          <w:b/>
          <w:sz w:val="28"/>
          <w:szCs w:val="28"/>
          <w:lang w:val="en-GB"/>
        </w:rPr>
        <w:t>H</w:t>
      </w:r>
      <w:r>
        <w:rPr>
          <w:b/>
          <w:sz w:val="28"/>
          <w:szCs w:val="28"/>
          <w:lang w:val="en-GB"/>
        </w:rPr>
        <w:t>OBBIES/INTEREST</w:t>
      </w:r>
      <w:r w:rsidRPr="008378B4">
        <w:rPr>
          <w:b/>
          <w:sz w:val="28"/>
          <w:szCs w:val="28"/>
          <w:lang w:val="en-GB"/>
        </w:rPr>
        <w:t>:</w:t>
      </w:r>
      <w:r>
        <w:rPr>
          <w:b/>
          <w:sz w:val="28"/>
          <w:szCs w:val="28"/>
          <w:lang w:val="en-GB"/>
        </w:rPr>
        <w:t xml:space="preserve">    </w:t>
      </w:r>
      <w:r w:rsidRPr="0062710C">
        <w:rPr>
          <w:b/>
          <w:lang w:val="en-GB"/>
        </w:rPr>
        <w:t xml:space="preserve"> </w:t>
      </w:r>
      <w:r w:rsidRPr="0062710C">
        <w:rPr>
          <w:lang w:val="en-GB"/>
        </w:rPr>
        <w:t>PLAYING BASKETBALL</w:t>
      </w:r>
      <w:r>
        <w:rPr>
          <w:lang w:val="en-GB"/>
        </w:rPr>
        <w:t xml:space="preserve"> &amp; CRICKET</w:t>
      </w:r>
    </w:p>
    <w:p w:rsidR="0062710C" w:rsidRDefault="0062710C" w:rsidP="0062710C">
      <w:pPr>
        <w:ind w:left="465"/>
        <w:rPr>
          <w:lang w:val="en-GB"/>
        </w:rPr>
      </w:pPr>
    </w:p>
    <w:p w:rsidR="0062710C" w:rsidRDefault="0062710C" w:rsidP="0062710C">
      <w:pPr>
        <w:ind w:left="465"/>
        <w:rPr>
          <w:lang w:val="en-GB"/>
        </w:rPr>
      </w:pPr>
      <w:r w:rsidRPr="0062710C">
        <w:rPr>
          <w:b/>
          <w:sz w:val="28"/>
          <w:szCs w:val="28"/>
          <w:lang w:val="en-GB"/>
        </w:rPr>
        <w:t>ACHIEVEMENTS</w:t>
      </w:r>
      <w:r>
        <w:rPr>
          <w:b/>
          <w:sz w:val="28"/>
          <w:szCs w:val="28"/>
          <w:lang w:val="en-GB"/>
        </w:rPr>
        <w:t xml:space="preserve">:           </w:t>
      </w:r>
      <w:r>
        <w:rPr>
          <w:lang w:val="en-GB"/>
        </w:rPr>
        <w:t>Played basket ball at state level</w:t>
      </w:r>
    </w:p>
    <w:p w:rsidR="0062710C" w:rsidRPr="0062710C" w:rsidRDefault="0062710C" w:rsidP="0062710C">
      <w:pPr>
        <w:ind w:left="465"/>
        <w:rPr>
          <w:lang w:val="en-GB"/>
        </w:rPr>
      </w:pPr>
      <w:r>
        <w:rPr>
          <w:b/>
          <w:sz w:val="28"/>
          <w:szCs w:val="28"/>
          <w:lang w:val="en-GB"/>
        </w:rPr>
        <w:t xml:space="preserve">                                             </w:t>
      </w:r>
      <w:r>
        <w:rPr>
          <w:lang w:val="en-GB"/>
        </w:rPr>
        <w:t>Played basketball at district level</w:t>
      </w:r>
    </w:p>
    <w:p w:rsidR="0062710C" w:rsidRPr="0062710C" w:rsidRDefault="0062710C" w:rsidP="0062710C">
      <w:pPr>
        <w:ind w:left="465"/>
        <w:rPr>
          <w:b/>
          <w:lang w:val="en-GB"/>
        </w:rPr>
      </w:pPr>
      <w:r>
        <w:rPr>
          <w:b/>
          <w:lang w:val="en-GB"/>
        </w:rPr>
        <w:t xml:space="preserve">                                                            </w:t>
      </w:r>
    </w:p>
    <w:p w:rsidR="0062710C" w:rsidRDefault="0062710C" w:rsidP="0062710C">
      <w:r>
        <w:t xml:space="preserve">       </w:t>
      </w:r>
    </w:p>
    <w:p w:rsidR="0062710C" w:rsidRDefault="0062710C" w:rsidP="0062710C"/>
    <w:p w:rsidR="0062710C" w:rsidRDefault="0062710C" w:rsidP="0062710C"/>
    <w:p w:rsidR="0062710C" w:rsidRDefault="0062710C" w:rsidP="0062710C">
      <w:pPr>
        <w:rPr>
          <w:b/>
          <w:lang w:val="en-GB"/>
        </w:rPr>
      </w:pPr>
      <w:r>
        <w:lastRenderedPageBreak/>
        <w:t xml:space="preserve">      </w:t>
      </w:r>
      <w:r w:rsidRPr="009A6399">
        <w:rPr>
          <w:b/>
          <w:sz w:val="28"/>
          <w:szCs w:val="28"/>
          <w:lang w:val="en-GB"/>
        </w:rPr>
        <w:t>Languages known</w:t>
      </w:r>
      <w:r>
        <w:rPr>
          <w:b/>
          <w:sz w:val="28"/>
          <w:szCs w:val="28"/>
          <w:lang w:val="en-GB"/>
        </w:rPr>
        <w:t>:</w:t>
      </w:r>
    </w:p>
    <w:p w:rsidR="0062710C" w:rsidRPr="00963362" w:rsidRDefault="0062710C" w:rsidP="0062710C">
      <w:pPr>
        <w:rPr>
          <w:b/>
          <w:sz w:val="16"/>
          <w:szCs w:val="16"/>
          <w:lang w:val="en-GB"/>
        </w:rPr>
      </w:pPr>
    </w:p>
    <w:p w:rsidR="0062710C" w:rsidRDefault="0062710C">
      <w:r>
        <w:t xml:space="preserve">        </w:t>
      </w:r>
    </w:p>
    <w:tbl>
      <w:tblPr>
        <w:tblpPr w:leftFromText="180" w:rightFromText="180" w:vertAnchor="page" w:horzAnchor="page" w:tblpX="1522" w:tblpY="1378"/>
        <w:tblW w:w="4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12"/>
        <w:gridCol w:w="2530"/>
      </w:tblGrid>
      <w:tr w:rsidR="005B3446" w:rsidRPr="008708AA" w:rsidTr="005B3446">
        <w:trPr>
          <w:trHeight w:val="311"/>
        </w:trPr>
        <w:tc>
          <w:tcPr>
            <w:tcW w:w="1512" w:type="dxa"/>
          </w:tcPr>
          <w:p w:rsidR="005B3446" w:rsidRPr="009A6399" w:rsidRDefault="005B3446" w:rsidP="005B3446">
            <w:pPr>
              <w:rPr>
                <w:b/>
                <w:i/>
                <w:iCs/>
                <w:sz w:val="28"/>
                <w:szCs w:val="28"/>
                <w:lang w:val="en-GB"/>
              </w:rPr>
            </w:pPr>
            <w:r w:rsidRPr="009A6399">
              <w:rPr>
                <w:b/>
                <w:i/>
                <w:iCs/>
                <w:sz w:val="28"/>
                <w:szCs w:val="28"/>
                <w:lang w:val="en-GB"/>
              </w:rPr>
              <w:t>Sl. No.</w:t>
            </w:r>
          </w:p>
        </w:tc>
        <w:tc>
          <w:tcPr>
            <w:tcW w:w="2530" w:type="dxa"/>
            <w:shd w:val="clear" w:color="auto" w:fill="auto"/>
          </w:tcPr>
          <w:p w:rsidR="005B3446" w:rsidRPr="009A6399" w:rsidRDefault="005B3446" w:rsidP="005B3446">
            <w:pPr>
              <w:jc w:val="center"/>
              <w:rPr>
                <w:b/>
                <w:i/>
                <w:iCs/>
                <w:sz w:val="28"/>
                <w:szCs w:val="28"/>
                <w:lang w:val="en-GB"/>
              </w:rPr>
            </w:pPr>
            <w:r w:rsidRPr="009A6399">
              <w:rPr>
                <w:b/>
                <w:i/>
                <w:iCs/>
                <w:sz w:val="28"/>
                <w:szCs w:val="28"/>
                <w:lang w:val="en-GB"/>
              </w:rPr>
              <w:t>Language</w:t>
            </w:r>
          </w:p>
        </w:tc>
      </w:tr>
      <w:tr w:rsidR="005B3446" w:rsidRPr="008708AA" w:rsidTr="005B3446">
        <w:trPr>
          <w:trHeight w:val="311"/>
        </w:trPr>
        <w:tc>
          <w:tcPr>
            <w:tcW w:w="1512" w:type="dxa"/>
          </w:tcPr>
          <w:p w:rsidR="005B3446" w:rsidRPr="009A6399" w:rsidRDefault="005B3446" w:rsidP="005B3446">
            <w:pPr>
              <w:jc w:val="center"/>
              <w:rPr>
                <w:sz w:val="28"/>
                <w:szCs w:val="28"/>
                <w:lang w:val="en-GB"/>
              </w:rPr>
            </w:pPr>
            <w:r w:rsidRPr="009A6399">
              <w:rPr>
                <w:sz w:val="28"/>
                <w:szCs w:val="28"/>
                <w:lang w:val="en-GB"/>
              </w:rPr>
              <w:t>1.</w:t>
            </w:r>
          </w:p>
        </w:tc>
        <w:tc>
          <w:tcPr>
            <w:tcW w:w="2530" w:type="dxa"/>
            <w:shd w:val="clear" w:color="auto" w:fill="auto"/>
          </w:tcPr>
          <w:p w:rsidR="005B3446" w:rsidRPr="009A6399" w:rsidRDefault="005B3446" w:rsidP="005B3446">
            <w:pPr>
              <w:jc w:val="center"/>
              <w:rPr>
                <w:sz w:val="28"/>
                <w:szCs w:val="28"/>
                <w:lang w:val="en-GB"/>
              </w:rPr>
            </w:pPr>
            <w:r w:rsidRPr="009A6399">
              <w:rPr>
                <w:sz w:val="28"/>
                <w:szCs w:val="28"/>
                <w:lang w:val="en-GB"/>
              </w:rPr>
              <w:t>English</w:t>
            </w:r>
          </w:p>
        </w:tc>
      </w:tr>
      <w:tr w:rsidR="005B3446" w:rsidRPr="008708AA" w:rsidTr="005B3446">
        <w:trPr>
          <w:trHeight w:val="339"/>
        </w:trPr>
        <w:tc>
          <w:tcPr>
            <w:tcW w:w="1512" w:type="dxa"/>
          </w:tcPr>
          <w:p w:rsidR="005B3446" w:rsidRPr="009A6399" w:rsidRDefault="005B3446" w:rsidP="005B3446">
            <w:pPr>
              <w:jc w:val="center"/>
              <w:rPr>
                <w:sz w:val="28"/>
                <w:szCs w:val="28"/>
                <w:lang w:val="en-GB"/>
              </w:rPr>
            </w:pPr>
            <w:r w:rsidRPr="009A6399">
              <w:rPr>
                <w:sz w:val="28"/>
                <w:szCs w:val="28"/>
                <w:lang w:val="en-GB"/>
              </w:rPr>
              <w:t>2.</w:t>
            </w:r>
          </w:p>
        </w:tc>
        <w:tc>
          <w:tcPr>
            <w:tcW w:w="2530" w:type="dxa"/>
            <w:shd w:val="clear" w:color="auto" w:fill="auto"/>
          </w:tcPr>
          <w:p w:rsidR="005B3446" w:rsidRPr="009A6399" w:rsidRDefault="005B3446" w:rsidP="005B3446">
            <w:pPr>
              <w:jc w:val="center"/>
              <w:rPr>
                <w:sz w:val="28"/>
                <w:szCs w:val="28"/>
                <w:lang w:val="en-GB"/>
              </w:rPr>
            </w:pPr>
            <w:r w:rsidRPr="009A6399">
              <w:rPr>
                <w:sz w:val="28"/>
                <w:szCs w:val="28"/>
                <w:lang w:val="en-GB"/>
              </w:rPr>
              <w:t>Hindi</w:t>
            </w:r>
          </w:p>
        </w:tc>
      </w:tr>
      <w:tr w:rsidR="005B3446" w:rsidRPr="008708AA" w:rsidTr="005B3446">
        <w:trPr>
          <w:trHeight w:val="311"/>
        </w:trPr>
        <w:tc>
          <w:tcPr>
            <w:tcW w:w="1512" w:type="dxa"/>
          </w:tcPr>
          <w:p w:rsidR="005B3446" w:rsidRPr="009A6399" w:rsidRDefault="005B3446" w:rsidP="005B344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3.</w:t>
            </w:r>
          </w:p>
        </w:tc>
        <w:tc>
          <w:tcPr>
            <w:tcW w:w="2530" w:type="dxa"/>
            <w:shd w:val="clear" w:color="auto" w:fill="auto"/>
          </w:tcPr>
          <w:p w:rsidR="005B3446" w:rsidRPr="009A6399" w:rsidRDefault="005B3446" w:rsidP="005B344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Punjabi</w:t>
            </w:r>
          </w:p>
        </w:tc>
      </w:tr>
    </w:tbl>
    <w:p w:rsidR="0062710C" w:rsidRDefault="0062710C"/>
    <w:p w:rsidR="0062710C" w:rsidRDefault="0062710C">
      <w:r>
        <w:t xml:space="preserve">                                                                                                                                  </w:t>
      </w:r>
    </w:p>
    <w:p w:rsidR="005B3446" w:rsidRDefault="005B3446" w:rsidP="005B3446">
      <w:pPr>
        <w:ind w:left="6480"/>
      </w:pPr>
    </w:p>
    <w:p w:rsidR="005B3446" w:rsidRDefault="005B3446" w:rsidP="005B3446">
      <w:pPr>
        <w:ind w:left="6480"/>
      </w:pPr>
    </w:p>
    <w:p w:rsidR="005B3446" w:rsidRDefault="005B3446" w:rsidP="005B3446">
      <w:pPr>
        <w:ind w:left="6480"/>
      </w:pPr>
    </w:p>
    <w:p w:rsidR="005B3446" w:rsidRDefault="005B3446" w:rsidP="005B3446">
      <w:pPr>
        <w:ind w:left="6480"/>
      </w:pPr>
    </w:p>
    <w:p w:rsidR="005B3446" w:rsidRDefault="005B3446" w:rsidP="005B3446">
      <w:pPr>
        <w:tabs>
          <w:tab w:val="left" w:pos="8165"/>
        </w:tabs>
      </w:pPr>
    </w:p>
    <w:p w:rsidR="005B3446" w:rsidRPr="005B3446" w:rsidRDefault="005B3446" w:rsidP="005B3446"/>
    <w:p w:rsidR="005B3446" w:rsidRDefault="005B3446" w:rsidP="005B3446"/>
    <w:p w:rsidR="0062710C" w:rsidRPr="005B3446" w:rsidRDefault="0070772E" w:rsidP="005B3446">
      <w:pPr>
        <w:tabs>
          <w:tab w:val="left" w:pos="7358"/>
        </w:tabs>
      </w:pPr>
      <w:r>
        <w:rPr>
          <w:b/>
        </w:rPr>
        <w:t xml:space="preserve">    </w:t>
      </w:r>
    </w:p>
    <w:sectPr w:rsidR="0062710C" w:rsidRPr="005B3446" w:rsidSect="00926BC1">
      <w:pgSz w:w="11906" w:h="16838"/>
      <w:pgMar w:top="621" w:right="621" w:bottom="621" w:left="621" w:header="720" w:footer="720" w:gutter="0"/>
      <w:pgBorders>
        <w:top w:val="single" w:sz="1" w:space="31" w:color="000000"/>
        <w:left w:val="single" w:sz="1" w:space="31" w:color="000000"/>
        <w:bottom w:val="single" w:sz="1" w:space="31" w:color="000000"/>
        <w:right w:val="single" w:sz="1" w:space="31" w:color="000000"/>
      </w:pgBorders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EE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EE"/>
    <w:family w:val="auto"/>
    <w:pitch w:val="variable"/>
    <w:sig w:usb0="00000000" w:usb1="00000000" w:usb2="00000000" w:usb3="00000000" w:csb0="0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42344F3"/>
    <w:multiLevelType w:val="hybridMultilevel"/>
    <w:tmpl w:val="CECC2116"/>
    <w:lvl w:ilvl="0" w:tplc="04090005">
      <w:start w:val="1"/>
      <w:numFmt w:val="bullet"/>
      <w:lvlText w:val="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>
    <w:nsid w:val="21295697"/>
    <w:multiLevelType w:val="hybridMultilevel"/>
    <w:tmpl w:val="69DE0350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embedSystemFonts/>
  <w:proofState w:spelling="clean" w:grammar="clean"/>
  <w:stylePaneFormatFilter w:val="000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compat>
    <w:spaceForUL/>
    <w:balanceSingleByteDoubleByteWidth/>
    <w:doNotLeaveBackslashAlone/>
    <w:ulTrailSpace/>
    <w:adjustLineHeightInTable/>
  </w:compat>
  <w:rsids>
    <w:rsidRoot w:val="00951B00"/>
    <w:rsid w:val="0017422D"/>
    <w:rsid w:val="005B3446"/>
    <w:rsid w:val="0062710C"/>
    <w:rsid w:val="0070772E"/>
    <w:rsid w:val="00926BC1"/>
    <w:rsid w:val="00951B00"/>
    <w:rsid w:val="00D85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BC1"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26BC1"/>
    <w:rPr>
      <w:rFonts w:ascii="Symbol" w:hAnsi="Symbol" w:cs="OpenSymbol"/>
    </w:rPr>
  </w:style>
  <w:style w:type="character" w:customStyle="1" w:styleId="WW8Num1z1">
    <w:name w:val="WW8Num1z1"/>
    <w:rsid w:val="00926BC1"/>
    <w:rPr>
      <w:rFonts w:ascii="OpenSymbol" w:hAnsi="OpenSymbol" w:cs="OpenSymbol"/>
    </w:rPr>
  </w:style>
  <w:style w:type="character" w:customStyle="1" w:styleId="WW8Num2z0">
    <w:name w:val="WW8Num2z0"/>
    <w:rsid w:val="00926BC1"/>
    <w:rPr>
      <w:rFonts w:ascii="Symbol" w:hAnsi="Symbol" w:cs="OpenSymbol"/>
    </w:rPr>
  </w:style>
  <w:style w:type="character" w:customStyle="1" w:styleId="WW8Num2z1">
    <w:name w:val="WW8Num2z1"/>
    <w:rsid w:val="00926BC1"/>
    <w:rPr>
      <w:rFonts w:ascii="OpenSymbol" w:hAnsi="OpenSymbol" w:cs="OpenSymbol"/>
    </w:rPr>
  </w:style>
  <w:style w:type="character" w:customStyle="1" w:styleId="WW8Num3z0">
    <w:name w:val="WW8Num3z0"/>
    <w:rsid w:val="00926BC1"/>
  </w:style>
  <w:style w:type="character" w:customStyle="1" w:styleId="WW8Num3z1">
    <w:name w:val="WW8Num3z1"/>
    <w:rsid w:val="00926BC1"/>
  </w:style>
  <w:style w:type="character" w:customStyle="1" w:styleId="WW8Num3z2">
    <w:name w:val="WW8Num3z2"/>
    <w:rsid w:val="00926BC1"/>
  </w:style>
  <w:style w:type="character" w:customStyle="1" w:styleId="WW8Num3z3">
    <w:name w:val="WW8Num3z3"/>
    <w:rsid w:val="00926BC1"/>
  </w:style>
  <w:style w:type="character" w:customStyle="1" w:styleId="WW8Num3z4">
    <w:name w:val="WW8Num3z4"/>
    <w:rsid w:val="00926BC1"/>
  </w:style>
  <w:style w:type="character" w:customStyle="1" w:styleId="WW8Num3z5">
    <w:name w:val="WW8Num3z5"/>
    <w:rsid w:val="00926BC1"/>
  </w:style>
  <w:style w:type="character" w:customStyle="1" w:styleId="WW8Num3z6">
    <w:name w:val="WW8Num3z6"/>
    <w:rsid w:val="00926BC1"/>
  </w:style>
  <w:style w:type="character" w:customStyle="1" w:styleId="WW8Num3z7">
    <w:name w:val="WW8Num3z7"/>
    <w:rsid w:val="00926BC1"/>
  </w:style>
  <w:style w:type="character" w:customStyle="1" w:styleId="WW8Num3z8">
    <w:name w:val="WW8Num3z8"/>
    <w:rsid w:val="00926BC1"/>
  </w:style>
  <w:style w:type="character" w:styleId="Hyperlink">
    <w:name w:val="Hyperlink"/>
    <w:rsid w:val="00926BC1"/>
    <w:rPr>
      <w:color w:val="000080"/>
      <w:u w:val="single"/>
    </w:rPr>
  </w:style>
  <w:style w:type="character" w:customStyle="1" w:styleId="RTFNum21">
    <w:name w:val="RTF_Num 2 1"/>
    <w:rsid w:val="00926BC1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2">
    <w:name w:val="RTF_Num 2 2"/>
    <w:rsid w:val="00926BC1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3">
    <w:name w:val="RTF_Num 2 3"/>
    <w:rsid w:val="00926BC1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4">
    <w:name w:val="RTF_Num 2 4"/>
    <w:rsid w:val="00926BC1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5">
    <w:name w:val="RTF_Num 2 5"/>
    <w:rsid w:val="00926BC1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6">
    <w:name w:val="RTF_Num 2 6"/>
    <w:rsid w:val="00926BC1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7">
    <w:name w:val="RTF_Num 2 7"/>
    <w:rsid w:val="00926BC1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8">
    <w:name w:val="RTF_Num 2 8"/>
    <w:rsid w:val="00926BC1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9">
    <w:name w:val="RTF_Num 2 9"/>
    <w:rsid w:val="00926BC1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Symbolewypunktowania">
    <w:name w:val="Symbole wypunktowania"/>
    <w:rsid w:val="00926BC1"/>
    <w:rPr>
      <w:rFonts w:ascii="OpenSymbol" w:eastAsia="OpenSymbol" w:hAnsi="OpenSymbol" w:cs="OpenSymbol"/>
    </w:rPr>
  </w:style>
  <w:style w:type="paragraph" w:customStyle="1" w:styleId="Nagwek">
    <w:name w:val="Nagłówek"/>
    <w:basedOn w:val="Normal"/>
    <w:next w:val="BodyText"/>
    <w:rsid w:val="00926BC1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926BC1"/>
    <w:pPr>
      <w:spacing w:after="120"/>
    </w:pPr>
  </w:style>
  <w:style w:type="paragraph" w:styleId="List">
    <w:name w:val="List"/>
    <w:basedOn w:val="BodyText"/>
    <w:rsid w:val="00926BC1"/>
    <w:rPr>
      <w:rFonts w:cs="Tahoma"/>
    </w:rPr>
  </w:style>
  <w:style w:type="paragraph" w:customStyle="1" w:styleId="Podpis">
    <w:name w:val="Podpis"/>
    <w:basedOn w:val="Normal"/>
    <w:rsid w:val="00926BC1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"/>
    <w:rsid w:val="00926BC1"/>
    <w:pPr>
      <w:suppressLineNumbers/>
    </w:pPr>
    <w:rPr>
      <w:rFonts w:cs="Tahoma"/>
    </w:rPr>
  </w:style>
  <w:style w:type="paragraph" w:customStyle="1" w:styleId="Liniapozioma">
    <w:name w:val="Linia pozioma"/>
    <w:basedOn w:val="Normal"/>
    <w:next w:val="BodyText"/>
    <w:rsid w:val="00926BC1"/>
    <w:pPr>
      <w:suppressLineNumbers/>
      <w:pBdr>
        <w:bottom w:val="single" w:sz="1" w:space="0" w:color="808080"/>
      </w:pBdr>
      <w:spacing w:after="283"/>
    </w:pPr>
    <w:rPr>
      <w:sz w:val="12"/>
      <w:szCs w:val="12"/>
    </w:rPr>
  </w:style>
  <w:style w:type="paragraph" w:customStyle="1" w:styleId="Zawartotabeli">
    <w:name w:val="Zawartość tabeli"/>
    <w:basedOn w:val="Normal"/>
    <w:rsid w:val="00926BC1"/>
    <w:pPr>
      <w:suppressLineNumbers/>
    </w:pPr>
  </w:style>
  <w:style w:type="paragraph" w:customStyle="1" w:styleId="Nagwektabeli">
    <w:name w:val="Nagłówek tabeli"/>
    <w:basedOn w:val="Zawartotabeli"/>
    <w:rsid w:val="00926BC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1601-01-01T00:00:00Z</cp:lastPrinted>
  <dcterms:created xsi:type="dcterms:W3CDTF">2019-07-27T16:48:00Z</dcterms:created>
  <dcterms:modified xsi:type="dcterms:W3CDTF">2019-07-27T16:50:00Z</dcterms:modified>
</cp:coreProperties>
</file>